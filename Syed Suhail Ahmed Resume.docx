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E7A0" w14:textId="77777777" w:rsidR="00CC03AF" w:rsidRDefault="00CC03AF" w:rsidP="00CC03AF">
      <w:pPr>
        <w:jc w:val="both"/>
        <w:rPr>
          <w:rFonts w:ascii="Arial Black" w:hAnsi="Arial Black" w:cs="Arial"/>
          <w:b/>
          <w:bCs/>
          <w:iCs/>
          <w:sz w:val="32"/>
          <w:szCs w:val="32"/>
          <w:vertAlign w:val="subscript"/>
        </w:rPr>
      </w:pPr>
      <w:r w:rsidRPr="00CC03AF">
        <w:rPr>
          <w:rFonts w:ascii="Arial Black" w:hAnsi="Arial Black" w:cs="Arial"/>
          <w:b/>
          <w:bCs/>
          <w:iCs/>
          <w:sz w:val="32"/>
          <w:szCs w:val="32"/>
          <w:vertAlign w:val="subscript"/>
        </w:rPr>
        <w:t>Name : Syed Suhail Ahmed</w:t>
      </w:r>
    </w:p>
    <w:p w14:paraId="32776818" w14:textId="2B390198" w:rsidR="00630440" w:rsidRPr="00CC03AF" w:rsidRDefault="00630440" w:rsidP="00CC03AF">
      <w:pPr>
        <w:jc w:val="both"/>
        <w:rPr>
          <w:rFonts w:ascii="Arial Black" w:hAnsi="Arial Black" w:cs="Arial"/>
          <w:b/>
          <w:bCs/>
          <w:iCs/>
          <w:sz w:val="32"/>
          <w:szCs w:val="32"/>
          <w:vertAlign w:val="subscript"/>
        </w:rPr>
      </w:pPr>
      <w:r>
        <w:rPr>
          <w:rFonts w:ascii="Arial Black" w:hAnsi="Arial Black" w:cs="Arial"/>
          <w:b/>
          <w:bCs/>
          <w:iCs/>
          <w:sz w:val="32"/>
          <w:szCs w:val="32"/>
          <w:vertAlign w:val="subscript"/>
        </w:rPr>
        <w:t xml:space="preserve">Portfolio Website: </w:t>
      </w:r>
      <w:hyperlink r:id="rId9" w:history="1">
        <w:r w:rsidRPr="00123EB5">
          <w:rPr>
            <w:rStyle w:val="Hyperlink"/>
            <w:rFonts w:ascii="Arial Black" w:hAnsi="Arial Black" w:cs="Arial"/>
            <w:b/>
            <w:bCs/>
            <w:iCs/>
            <w:sz w:val="32"/>
            <w:szCs w:val="32"/>
            <w:vertAlign w:val="subscript"/>
          </w:rPr>
          <w:t>https://suhail-portfolio.ne</w:t>
        </w:r>
        <w:r w:rsidRPr="00123EB5">
          <w:rPr>
            <w:rStyle w:val="Hyperlink"/>
            <w:rFonts w:ascii="Arial Black" w:hAnsi="Arial Black" w:cs="Arial"/>
            <w:b/>
            <w:bCs/>
            <w:iCs/>
            <w:sz w:val="32"/>
            <w:szCs w:val="32"/>
            <w:vertAlign w:val="subscript"/>
          </w:rPr>
          <w:t>t</w:t>
        </w:r>
        <w:r w:rsidRPr="00123EB5">
          <w:rPr>
            <w:rStyle w:val="Hyperlink"/>
            <w:rFonts w:ascii="Arial Black" w:hAnsi="Arial Black" w:cs="Arial"/>
            <w:b/>
            <w:bCs/>
            <w:iCs/>
            <w:sz w:val="32"/>
            <w:szCs w:val="32"/>
            <w:vertAlign w:val="subscript"/>
          </w:rPr>
          <w:t>lify.app/</w:t>
        </w:r>
      </w:hyperlink>
    </w:p>
    <w:p w14:paraId="1DD1C03D" w14:textId="77777777" w:rsidR="00CC03AF" w:rsidRPr="00CC03AF" w:rsidRDefault="00CC03AF" w:rsidP="00CC03AF">
      <w:pPr>
        <w:jc w:val="both"/>
        <w:rPr>
          <w:rFonts w:ascii="Arial Black" w:hAnsi="Arial Black" w:cs="Arial"/>
          <w:b/>
          <w:bCs/>
          <w:iCs/>
          <w:sz w:val="32"/>
          <w:szCs w:val="32"/>
          <w:vertAlign w:val="subscript"/>
        </w:rPr>
      </w:pPr>
      <w:r w:rsidRPr="00CC03AF">
        <w:rPr>
          <w:rFonts w:ascii="Arial Black" w:hAnsi="Arial Black" w:cs="Arial"/>
          <w:b/>
          <w:bCs/>
          <w:iCs/>
          <w:sz w:val="32"/>
          <w:szCs w:val="32"/>
          <w:vertAlign w:val="subscript"/>
        </w:rPr>
        <w:t xml:space="preserve">Email : </w:t>
      </w:r>
      <w:hyperlink r:id="rId10" w:history="1">
        <w:r w:rsidR="00681AC1" w:rsidRPr="001C05CA">
          <w:rPr>
            <w:rStyle w:val="Hyperlink"/>
            <w:rFonts w:ascii="Arial Black" w:hAnsi="Arial Black" w:cs="Arial"/>
            <w:b/>
            <w:bCs/>
            <w:iCs/>
            <w:sz w:val="32"/>
            <w:szCs w:val="32"/>
            <w:vertAlign w:val="subscript"/>
          </w:rPr>
          <w:t>suhailahmed8121@gmail.com</w:t>
        </w:r>
      </w:hyperlink>
    </w:p>
    <w:p w14:paraId="12C8B935" w14:textId="77777777" w:rsidR="00CC03AF" w:rsidRPr="00CC03AF" w:rsidRDefault="00CC03AF" w:rsidP="00CC03AF">
      <w:pPr>
        <w:jc w:val="both"/>
        <w:rPr>
          <w:rFonts w:ascii="Arial Black" w:hAnsi="Arial Black" w:cs="Arial"/>
          <w:b/>
          <w:bCs/>
          <w:iCs/>
          <w:sz w:val="32"/>
          <w:szCs w:val="32"/>
          <w:vertAlign w:val="subscript"/>
        </w:rPr>
      </w:pPr>
      <w:r w:rsidRPr="00CC03AF">
        <w:rPr>
          <w:rFonts w:ascii="Arial Black" w:hAnsi="Arial Black" w:cs="Arial"/>
          <w:b/>
          <w:bCs/>
          <w:iCs/>
          <w:sz w:val="32"/>
          <w:szCs w:val="32"/>
          <w:vertAlign w:val="subscript"/>
        </w:rPr>
        <w:t>C</w:t>
      </w:r>
      <w:r w:rsidR="000A2AC4">
        <w:rPr>
          <w:rFonts w:ascii="Arial Black" w:hAnsi="Arial Black" w:cs="Arial"/>
          <w:b/>
          <w:bCs/>
          <w:iCs/>
          <w:sz w:val="32"/>
          <w:szCs w:val="32"/>
          <w:vertAlign w:val="subscript"/>
        </w:rPr>
        <w:t xml:space="preserve">ontact Number : +91 </w:t>
      </w:r>
      <w:r w:rsidR="00681AC1">
        <w:rPr>
          <w:rFonts w:ascii="Arial Black" w:hAnsi="Arial Black" w:cs="Arial"/>
          <w:b/>
          <w:bCs/>
          <w:iCs/>
          <w:sz w:val="32"/>
          <w:szCs w:val="32"/>
          <w:vertAlign w:val="subscript"/>
        </w:rPr>
        <w:t>6300496369</w:t>
      </w:r>
    </w:p>
    <w:p w14:paraId="3975DFF3" w14:textId="77777777" w:rsidR="00CC03AF" w:rsidRPr="00E85D0F" w:rsidRDefault="00CC03AF" w:rsidP="00CC03AF">
      <w:pPr>
        <w:ind w:left="5040"/>
        <w:jc w:val="both"/>
        <w:rPr>
          <w:rFonts w:asciiTheme="minorHAnsi" w:hAnsiTheme="minorHAnsi" w:cs="Arial"/>
          <w:b/>
        </w:rPr>
      </w:pPr>
      <w:r w:rsidRPr="00E85D0F">
        <w:rPr>
          <w:rFonts w:asciiTheme="minorHAnsi" w:hAnsiTheme="minorHAnsi" w:cs="Arial"/>
          <w:noProof/>
          <w:color w:val="8496B0" w:themeColor="text2" w:themeTint="99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7A499" wp14:editId="23824CF6">
                <wp:simplePos x="0" y="0"/>
                <wp:positionH relativeFrom="column">
                  <wp:posOffset>-533400</wp:posOffset>
                </wp:positionH>
                <wp:positionV relativeFrom="paragraph">
                  <wp:posOffset>31115</wp:posOffset>
                </wp:positionV>
                <wp:extent cx="6724650" cy="90805"/>
                <wp:effectExtent l="19050" t="19050" r="38100" b="6159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4650" cy="908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B2BE04" id="AutoShape 3" o:spid="_x0000_s1026" style="position:absolute;margin-left:-42pt;margin-top:2.45pt;width:529.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" fillcolor="#8496b0 [1951]" strokecolor="#f2f2f2" strokeweight="3pt">
                <v:shadow on="t" color="#3f3151" opacity=".5" offset="1pt"/>
              </v:roundrect>
            </w:pict>
          </mc:Fallback>
        </mc:AlternateContent>
      </w:r>
    </w:p>
    <w:p w14:paraId="7A1D41DE" w14:textId="77777777" w:rsidR="00CC03AF" w:rsidRPr="00E85D0F" w:rsidRDefault="00CC03AF" w:rsidP="00CC03AF">
      <w:pPr>
        <w:rPr>
          <w:rFonts w:asciiTheme="minorHAnsi" w:hAnsiTheme="minorHAnsi" w:cs="Arial"/>
        </w:rPr>
      </w:pPr>
    </w:p>
    <w:p w14:paraId="4F74E49F" w14:textId="77777777" w:rsidR="009A78EF" w:rsidRPr="00CC03AF" w:rsidRDefault="00CC03AF" w:rsidP="00CC0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ajorEastAsia" w:hAnsiTheme="minorHAnsi"/>
          <w:b/>
          <w:bCs/>
          <w:color w:val="000000"/>
          <w:sz w:val="20"/>
          <w:szCs w:val="20"/>
          <w:bdr w:val="none" w:sz="0" w:space="0" w:color="auto" w:frame="1"/>
        </w:rPr>
      </w:pPr>
      <w:r w:rsidRPr="00E85D0F">
        <w:rPr>
          <w:rStyle w:val="Strong"/>
          <w:rFonts w:asciiTheme="minorHAnsi" w:eastAsiaTheme="majorEastAsia" w:hAnsiTheme="minorHAnsi"/>
          <w:color w:val="000000"/>
          <w:sz w:val="20"/>
          <w:szCs w:val="20"/>
          <w:bdr w:val="none" w:sz="0" w:space="0" w:color="auto" w:frame="1"/>
        </w:rPr>
        <w:t>Career Objective:</w:t>
      </w:r>
    </w:p>
    <w:p w14:paraId="52739515" w14:textId="77777777" w:rsidR="00CC03AF" w:rsidRPr="00E85D0F" w:rsidRDefault="00CC03AF" w:rsidP="00CC03A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E85D0F">
        <w:rPr>
          <w:rFonts w:asciiTheme="minorHAnsi" w:hAnsiTheme="minorHAnsi" w:cs="Arial"/>
          <w:color w:val="000000"/>
          <w:sz w:val="20"/>
          <w:szCs w:val="20"/>
        </w:rPr>
        <w:t>To give effective as well as efficient efforts towards attainment of organizational goals with exploring wide scope of knowledge and intelligence. To work in an environment that provides a challenging and rewarding career ensuring a high-level job satisfaction. During the process, apart from benefiting my organization, I also expect for my overall professional development.</w:t>
      </w:r>
    </w:p>
    <w:p w14:paraId="372B20FE" w14:textId="77777777" w:rsidR="008922E2" w:rsidRPr="004B6BD5" w:rsidRDefault="00CC03AF" w:rsidP="004B6BD5">
      <w:pPr>
        <w:ind w:right="-6"/>
        <w:rPr>
          <w:rStyle w:val="nw"/>
          <w:rFonts w:asciiTheme="minorHAnsi" w:hAnsiTheme="minorHAnsi" w:cs="Arial"/>
          <w:b/>
          <w:bCs/>
        </w:rPr>
      </w:pPr>
      <w:r w:rsidRPr="00E85D0F">
        <w:rPr>
          <w:rFonts w:asciiTheme="minorHAnsi" w:hAnsiTheme="minorHAnsi" w:cs="Arial"/>
          <w:b/>
          <w:bCs/>
        </w:rPr>
        <w:t>Professional Summary:</w:t>
      </w:r>
    </w:p>
    <w:p w14:paraId="0C9D8C5D" w14:textId="1A63966D" w:rsidR="00CC03AF" w:rsidRPr="00E85D0F" w:rsidRDefault="00FF2F52" w:rsidP="00CC03AF">
      <w:pPr>
        <w:pStyle w:val="ListParagraph"/>
        <w:numPr>
          <w:ilvl w:val="0"/>
          <w:numId w:val="24"/>
        </w:numPr>
        <w:spacing w:after="0"/>
        <w:jc w:val="both"/>
        <w:rPr>
          <w:rStyle w:val="nw"/>
          <w:rFonts w:asciiTheme="minorHAnsi" w:hAnsiTheme="minorHAnsi" w:cs="Arial"/>
          <w:sz w:val="20"/>
          <w:szCs w:val="20"/>
        </w:rPr>
      </w:pPr>
      <w:r>
        <w:rPr>
          <w:rStyle w:val="nw"/>
          <w:rFonts w:asciiTheme="minorHAnsi" w:hAnsiTheme="minorHAnsi" w:cs="Arial"/>
          <w:sz w:val="20"/>
          <w:szCs w:val="20"/>
        </w:rPr>
        <w:t xml:space="preserve">Overall </w:t>
      </w:r>
      <w:r w:rsidR="00630440">
        <w:rPr>
          <w:rStyle w:val="nw"/>
          <w:rFonts w:asciiTheme="minorHAnsi" w:hAnsiTheme="minorHAnsi" w:cs="Arial"/>
          <w:sz w:val="20"/>
          <w:szCs w:val="20"/>
        </w:rPr>
        <w:t>7</w:t>
      </w:r>
      <w:r w:rsidR="00FA13B4">
        <w:rPr>
          <w:rStyle w:val="nw"/>
          <w:rFonts w:asciiTheme="minorHAnsi" w:hAnsiTheme="minorHAnsi" w:cs="Arial"/>
          <w:sz w:val="20"/>
          <w:szCs w:val="20"/>
        </w:rPr>
        <w:t xml:space="preserve"> Years of</w:t>
      </w:r>
      <w:r w:rsidR="00CC03AF">
        <w:rPr>
          <w:rStyle w:val="nw"/>
          <w:rFonts w:asciiTheme="minorHAnsi" w:hAnsiTheme="minorHAnsi" w:cs="Arial"/>
          <w:sz w:val="20"/>
          <w:szCs w:val="20"/>
        </w:rPr>
        <w:t xml:space="preserve"> E</w:t>
      </w:r>
      <w:r w:rsidR="00CC03AF" w:rsidRPr="00E85D0F">
        <w:rPr>
          <w:rStyle w:val="nw"/>
          <w:rFonts w:asciiTheme="minorHAnsi" w:hAnsiTheme="minorHAnsi" w:cs="Arial"/>
          <w:sz w:val="20"/>
          <w:szCs w:val="20"/>
        </w:rPr>
        <w:t>xperience</w:t>
      </w:r>
      <w:r w:rsidR="00CC03AF">
        <w:rPr>
          <w:rStyle w:val="nw"/>
          <w:rFonts w:asciiTheme="minorHAnsi" w:hAnsiTheme="minorHAnsi" w:cs="Arial"/>
          <w:sz w:val="20"/>
          <w:szCs w:val="20"/>
        </w:rPr>
        <w:t>d</w:t>
      </w:r>
      <w:r w:rsidR="00710246">
        <w:rPr>
          <w:rStyle w:val="nw"/>
          <w:rFonts w:asciiTheme="minorHAnsi" w:hAnsiTheme="minorHAnsi" w:cs="Arial"/>
          <w:sz w:val="20"/>
          <w:szCs w:val="20"/>
        </w:rPr>
        <w:t xml:space="preserve"> in the field of </w:t>
      </w:r>
      <w:r w:rsidR="00630440">
        <w:rPr>
          <w:rStyle w:val="nw"/>
          <w:rFonts w:asciiTheme="minorHAnsi" w:hAnsiTheme="minorHAnsi" w:cs="Arial"/>
          <w:sz w:val="20"/>
          <w:szCs w:val="20"/>
        </w:rPr>
        <w:t>Software Industry</w:t>
      </w:r>
      <w:r w:rsidR="00CC03AF" w:rsidRPr="00E85D0F">
        <w:rPr>
          <w:rStyle w:val="nw"/>
          <w:rFonts w:asciiTheme="minorHAnsi" w:hAnsiTheme="minorHAnsi" w:cs="Arial"/>
          <w:sz w:val="20"/>
          <w:szCs w:val="20"/>
        </w:rPr>
        <w:t>.</w:t>
      </w:r>
    </w:p>
    <w:p w14:paraId="131E8855" w14:textId="77777777" w:rsidR="00CC03AF" w:rsidRPr="00E00E53" w:rsidRDefault="00CC03AF" w:rsidP="00CC03AF">
      <w:pPr>
        <w:pStyle w:val="ListParagraph"/>
        <w:numPr>
          <w:ilvl w:val="0"/>
          <w:numId w:val="24"/>
        </w:numPr>
        <w:spacing w:after="0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 xml:space="preserve">Experience in </w:t>
      </w:r>
      <w:r w:rsidR="007549AE">
        <w:rPr>
          <w:rFonts w:asciiTheme="minorHAnsi" w:hAnsiTheme="minorHAnsi"/>
          <w:color w:val="000000"/>
          <w:sz w:val="20"/>
          <w:szCs w:val="20"/>
        </w:rPr>
        <w:t xml:space="preserve">Agile </w:t>
      </w:r>
      <w:r w:rsidR="00710246">
        <w:rPr>
          <w:rFonts w:asciiTheme="minorHAnsi" w:hAnsiTheme="minorHAnsi"/>
          <w:color w:val="000000"/>
          <w:sz w:val="20"/>
          <w:szCs w:val="20"/>
        </w:rPr>
        <w:t>Methodologies:</w:t>
      </w:r>
      <w:r w:rsidR="004B6BD5">
        <w:rPr>
          <w:rFonts w:ascii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/>
          <w:color w:val="000000"/>
          <w:sz w:val="20"/>
          <w:szCs w:val="20"/>
        </w:rPr>
        <w:t>Scrum model</w:t>
      </w:r>
      <w:r w:rsidR="004B6BD5">
        <w:rPr>
          <w:rFonts w:asciiTheme="minorHAnsi" w:hAnsiTheme="minorHAnsi"/>
          <w:color w:val="000000"/>
          <w:sz w:val="20"/>
          <w:szCs w:val="20"/>
        </w:rPr>
        <w:t>,</w:t>
      </w:r>
      <w:r w:rsidR="004B6BD5" w:rsidRPr="004B6BD5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7549AE">
        <w:rPr>
          <w:rFonts w:asciiTheme="minorHAnsi" w:hAnsiTheme="minorHAnsi"/>
          <w:color w:val="000000"/>
          <w:sz w:val="20"/>
          <w:szCs w:val="20"/>
        </w:rPr>
        <w:t xml:space="preserve">Kanban and </w:t>
      </w:r>
      <w:r w:rsidR="004B6BD5">
        <w:rPr>
          <w:rFonts w:asciiTheme="minorHAnsi" w:hAnsiTheme="minorHAnsi"/>
          <w:color w:val="000000"/>
          <w:sz w:val="20"/>
          <w:szCs w:val="20"/>
        </w:rPr>
        <w:t>Test driven development (TDD)</w:t>
      </w:r>
    </w:p>
    <w:p w14:paraId="1560CF5E" w14:textId="77777777" w:rsidR="00A21FAC" w:rsidRDefault="00CC03AF" w:rsidP="00FF4E34">
      <w:pPr>
        <w:pStyle w:val="ListParagraph"/>
        <w:numPr>
          <w:ilvl w:val="0"/>
          <w:numId w:val="24"/>
        </w:numPr>
        <w:spacing w:after="0"/>
        <w:jc w:val="both"/>
        <w:rPr>
          <w:rFonts w:asciiTheme="minorHAnsi" w:hAnsiTheme="minorHAnsi" w:cs="Arial"/>
          <w:sz w:val="20"/>
          <w:szCs w:val="20"/>
        </w:rPr>
      </w:pPr>
      <w:r w:rsidRPr="00996D07">
        <w:rPr>
          <w:rFonts w:asciiTheme="minorHAnsi" w:hAnsiTheme="minorHAnsi" w:cs="Arial"/>
          <w:sz w:val="20"/>
          <w:szCs w:val="20"/>
        </w:rPr>
        <w:t>Support releases as needed</w:t>
      </w:r>
      <w:r w:rsidR="00096EB4">
        <w:rPr>
          <w:rFonts w:asciiTheme="minorHAnsi" w:hAnsiTheme="minorHAnsi" w:cs="Arial"/>
          <w:sz w:val="20"/>
          <w:szCs w:val="20"/>
        </w:rPr>
        <w:t>, sometimes out of regular working hours.</w:t>
      </w:r>
    </w:p>
    <w:p w14:paraId="207CF872" w14:textId="4CDF024D" w:rsidR="00CC03AF" w:rsidRPr="00B9375D" w:rsidRDefault="00CC03AF" w:rsidP="00CC03AF">
      <w:pPr>
        <w:pStyle w:val="ListParagraph"/>
        <w:numPr>
          <w:ilvl w:val="0"/>
          <w:numId w:val="24"/>
        </w:numPr>
        <w:spacing w:after="0"/>
        <w:jc w:val="both"/>
        <w:rPr>
          <w:rFonts w:asciiTheme="minorHAnsi" w:hAnsiTheme="minorHAnsi" w:cs="Arial"/>
          <w:sz w:val="20"/>
          <w:szCs w:val="20"/>
        </w:rPr>
      </w:pPr>
      <w:r w:rsidRPr="00E85D0F">
        <w:rPr>
          <w:rFonts w:asciiTheme="minorHAnsi" w:hAnsiTheme="minorHAnsi"/>
          <w:color w:val="000000"/>
          <w:sz w:val="20"/>
          <w:szCs w:val="20"/>
        </w:rPr>
        <w:t xml:space="preserve">Expertise in </w:t>
      </w:r>
      <w:r w:rsidR="00CD6DF2">
        <w:rPr>
          <w:rFonts w:asciiTheme="minorHAnsi" w:hAnsiTheme="minorHAnsi"/>
          <w:color w:val="000000"/>
          <w:sz w:val="20"/>
          <w:szCs w:val="20"/>
        </w:rPr>
        <w:t xml:space="preserve">all backend technologies across Java tech stack </w:t>
      </w:r>
      <w:r w:rsidR="004E2B65">
        <w:rPr>
          <w:rFonts w:asciiTheme="minorHAnsi" w:hAnsiTheme="minorHAnsi"/>
          <w:color w:val="000000"/>
          <w:sz w:val="20"/>
          <w:szCs w:val="20"/>
        </w:rPr>
        <w:t>and</w:t>
      </w:r>
      <w:r w:rsidR="00CD6DF2">
        <w:rPr>
          <w:rFonts w:asciiTheme="minorHAnsi" w:hAnsiTheme="minorHAnsi"/>
          <w:color w:val="000000"/>
          <w:sz w:val="20"/>
          <w:szCs w:val="20"/>
        </w:rPr>
        <w:t xml:space="preserve"> worked front end </w:t>
      </w:r>
      <w:r w:rsidR="004E2B65">
        <w:rPr>
          <w:rFonts w:asciiTheme="minorHAnsi" w:hAnsiTheme="minorHAnsi"/>
          <w:color w:val="000000"/>
          <w:sz w:val="20"/>
          <w:szCs w:val="20"/>
        </w:rPr>
        <w:t>technologies.</w:t>
      </w:r>
    </w:p>
    <w:p w14:paraId="30EC99B6" w14:textId="495659FF" w:rsidR="00CC03AF" w:rsidRPr="00727B44" w:rsidRDefault="00CD6DF2" w:rsidP="00CC03AF">
      <w:pPr>
        <w:pStyle w:val="ListParagraph"/>
        <w:numPr>
          <w:ilvl w:val="0"/>
          <w:numId w:val="24"/>
        </w:numPr>
        <w:spacing w:after="0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 xml:space="preserve">Good Hand-on experience in AWS technology like EC2, </w:t>
      </w:r>
      <w:r w:rsidR="00B73321">
        <w:rPr>
          <w:rFonts w:asciiTheme="minorHAnsi" w:hAnsiTheme="minorHAnsi"/>
          <w:color w:val="000000"/>
          <w:sz w:val="20"/>
          <w:szCs w:val="20"/>
        </w:rPr>
        <w:t>load balancer, auto-scaling, and amazon aurora</w:t>
      </w:r>
      <w:r w:rsidR="00CC03AF" w:rsidRPr="00727B44">
        <w:rPr>
          <w:rFonts w:asciiTheme="minorHAnsi" w:hAnsiTheme="minorHAnsi"/>
          <w:color w:val="000000"/>
          <w:sz w:val="20"/>
          <w:szCs w:val="20"/>
        </w:rPr>
        <w:t>.</w:t>
      </w:r>
    </w:p>
    <w:p w14:paraId="062CD35D" w14:textId="16FCA402" w:rsidR="00710246" w:rsidRPr="004B6BD5" w:rsidRDefault="00CC03AF" w:rsidP="004B6BD5">
      <w:pPr>
        <w:pStyle w:val="ListParagraph"/>
        <w:numPr>
          <w:ilvl w:val="0"/>
          <w:numId w:val="24"/>
        </w:numPr>
        <w:spacing w:after="0"/>
        <w:jc w:val="both"/>
        <w:rPr>
          <w:rFonts w:asciiTheme="minorHAnsi" w:hAnsiTheme="minorHAnsi" w:cs="Arial"/>
          <w:sz w:val="20"/>
          <w:szCs w:val="20"/>
        </w:rPr>
      </w:pPr>
      <w:r w:rsidRPr="00E85D0F">
        <w:rPr>
          <w:rFonts w:asciiTheme="minorHAnsi" w:hAnsiTheme="minorHAnsi"/>
          <w:color w:val="000000"/>
          <w:sz w:val="20"/>
          <w:szCs w:val="20"/>
        </w:rPr>
        <w:t xml:space="preserve">Self-motivated, energetic and highly ethical in all </w:t>
      </w:r>
      <w:r w:rsidR="004E2B65" w:rsidRPr="00E85D0F">
        <w:rPr>
          <w:rFonts w:asciiTheme="minorHAnsi" w:hAnsiTheme="minorHAnsi"/>
          <w:color w:val="000000"/>
          <w:sz w:val="20"/>
          <w:szCs w:val="20"/>
        </w:rPr>
        <w:t>work-related</w:t>
      </w:r>
      <w:r w:rsidR="004E2B65">
        <w:rPr>
          <w:rFonts w:asciiTheme="minorHAnsi" w:hAnsiTheme="minorHAnsi"/>
          <w:color w:val="000000"/>
          <w:sz w:val="20"/>
          <w:szCs w:val="20"/>
        </w:rPr>
        <w:t xml:space="preserve"> </w:t>
      </w:r>
      <w:r w:rsidRPr="00E85D0F">
        <w:rPr>
          <w:rFonts w:asciiTheme="minorHAnsi" w:hAnsiTheme="minorHAnsi"/>
          <w:color w:val="000000"/>
          <w:sz w:val="20"/>
          <w:szCs w:val="20"/>
        </w:rPr>
        <w:t>assignments, good written &amp; communication, interpersonal skills, proven team player with an analytical mind to problem solving and delivering solutions.</w:t>
      </w:r>
    </w:p>
    <w:p w14:paraId="00B5538E" w14:textId="77777777" w:rsidR="00CC03AF" w:rsidRPr="00CC03AF" w:rsidRDefault="00CC03AF" w:rsidP="00CC03AF">
      <w:pPr>
        <w:pStyle w:val="Heading8"/>
        <w:tabs>
          <w:tab w:val="left" w:pos="2340"/>
        </w:tabs>
        <w:rPr>
          <w:rFonts w:asciiTheme="minorHAnsi" w:hAnsiTheme="minorHAnsi" w:cs="Arial"/>
          <w:b/>
          <w:i/>
          <w:iCs/>
          <w:szCs w:val="20"/>
        </w:rPr>
      </w:pPr>
      <w:r w:rsidRPr="00E85D0F">
        <w:rPr>
          <w:rFonts w:asciiTheme="minorHAnsi" w:hAnsiTheme="minorHAnsi" w:cs="Arial"/>
          <w:b/>
          <w:szCs w:val="20"/>
        </w:rPr>
        <w:t>Education Details:</w:t>
      </w:r>
    </w:p>
    <w:p w14:paraId="47532DFA" w14:textId="77777777" w:rsidR="00CC03AF" w:rsidRPr="00E85D0F" w:rsidRDefault="00CC03AF" w:rsidP="00CC03AF">
      <w:pPr>
        <w:pStyle w:val="ListParagraph"/>
        <w:numPr>
          <w:ilvl w:val="0"/>
          <w:numId w:val="25"/>
        </w:numPr>
        <w:autoSpaceDE w:val="0"/>
        <w:autoSpaceDN w:val="0"/>
        <w:rPr>
          <w:rFonts w:asciiTheme="minorHAnsi" w:hAnsiTheme="minorHAnsi" w:cs="Arial"/>
          <w:sz w:val="20"/>
          <w:szCs w:val="20"/>
        </w:rPr>
      </w:pPr>
      <w:r w:rsidRPr="00E85D0F">
        <w:rPr>
          <w:rFonts w:asciiTheme="minorHAnsi" w:eastAsia="Times New Roman" w:hAnsiTheme="minorHAnsi" w:cs="Arial"/>
          <w:kern w:val="28"/>
          <w:sz w:val="20"/>
          <w:szCs w:val="20"/>
          <w:lang w:eastAsia="en-IN"/>
        </w:rPr>
        <w:t>B.Tech (Electronics &amp; Communications Engineering)  from Mahaveer Institute of Science and Technology, JNTU University, Hyderabad</w:t>
      </w:r>
    </w:p>
    <w:p w14:paraId="212EAAD9" w14:textId="165CFE35" w:rsidR="00630440" w:rsidRPr="004B6BD5" w:rsidRDefault="00CC03AF" w:rsidP="00CC0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ajorEastAsia" w:hAnsiTheme="minorHAnsi"/>
          <w:b/>
          <w:bCs/>
          <w:color w:val="000000"/>
          <w:sz w:val="20"/>
          <w:szCs w:val="20"/>
          <w:bdr w:val="none" w:sz="0" w:space="0" w:color="auto" w:frame="1"/>
        </w:rPr>
      </w:pPr>
      <w:r w:rsidRPr="00E85D0F">
        <w:rPr>
          <w:rStyle w:val="Strong"/>
          <w:rFonts w:asciiTheme="minorHAnsi" w:eastAsiaTheme="majorEastAsia" w:hAnsiTheme="minorHAnsi"/>
          <w:color w:val="000000"/>
          <w:sz w:val="20"/>
          <w:szCs w:val="20"/>
          <w:bdr w:val="none" w:sz="0" w:space="0" w:color="auto" w:frame="1"/>
        </w:rPr>
        <w:t>Work Experience:</w:t>
      </w:r>
    </w:p>
    <w:p w14:paraId="6DEBEB83" w14:textId="7D4A7F42" w:rsidR="00710246" w:rsidRPr="00630440" w:rsidRDefault="00710246" w:rsidP="00710246">
      <w:pPr>
        <w:pStyle w:val="ListParagraph"/>
        <w:numPr>
          <w:ilvl w:val="0"/>
          <w:numId w:val="24"/>
        </w:numPr>
        <w:spacing w:after="0"/>
        <w:jc w:val="both"/>
        <w:rPr>
          <w:rFonts w:asciiTheme="minorHAnsi" w:hAnsiTheme="minorHAnsi"/>
          <w:b/>
          <w:bCs/>
          <w:color w:val="000000"/>
          <w:sz w:val="20"/>
          <w:szCs w:val="20"/>
          <w:bdr w:val="none" w:sz="0" w:space="0" w:color="auto" w:frame="1"/>
        </w:rPr>
      </w:pPr>
      <w:r>
        <w:rPr>
          <w:rFonts w:asciiTheme="minorHAnsi" w:hAnsiTheme="minorHAnsi"/>
          <w:color w:val="000000"/>
          <w:sz w:val="20"/>
          <w:szCs w:val="20"/>
        </w:rPr>
        <w:t>Work</w:t>
      </w:r>
      <w:r w:rsidR="00630440">
        <w:rPr>
          <w:rFonts w:asciiTheme="minorHAnsi" w:hAnsiTheme="minorHAnsi"/>
          <w:color w:val="000000"/>
          <w:sz w:val="20"/>
          <w:szCs w:val="20"/>
        </w:rPr>
        <w:t>ing</w:t>
      </w:r>
      <w:r w:rsidR="00CC03AF" w:rsidRPr="00E85D0F">
        <w:rPr>
          <w:rFonts w:asciiTheme="minorHAnsi" w:hAnsiTheme="minorHAnsi"/>
          <w:color w:val="000000"/>
          <w:sz w:val="20"/>
          <w:szCs w:val="20"/>
        </w:rPr>
        <w:t xml:space="preserve"> as a</w:t>
      </w:r>
      <w:r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630440">
        <w:rPr>
          <w:rFonts w:asciiTheme="minorHAnsi" w:hAnsiTheme="minorHAnsi"/>
          <w:color w:val="000000"/>
          <w:sz w:val="20"/>
          <w:szCs w:val="20"/>
        </w:rPr>
        <w:t xml:space="preserve">Software engineer </w:t>
      </w:r>
      <w:r w:rsidR="00CC03AF">
        <w:rPr>
          <w:rFonts w:asciiTheme="minorHAnsi" w:hAnsiTheme="minorHAnsi"/>
          <w:color w:val="000000"/>
          <w:sz w:val="20"/>
          <w:szCs w:val="20"/>
        </w:rPr>
        <w:t xml:space="preserve">with </w:t>
      </w:r>
      <w:r w:rsidR="00630440">
        <w:rPr>
          <w:rFonts w:asciiTheme="minorHAnsi" w:hAnsiTheme="minorHAnsi"/>
          <w:color w:val="000000"/>
          <w:sz w:val="20"/>
          <w:szCs w:val="20"/>
        </w:rPr>
        <w:t xml:space="preserve">Clarivate Analytics </w:t>
      </w:r>
      <w:r w:rsidR="008D4283">
        <w:rPr>
          <w:rFonts w:asciiTheme="minorHAnsi" w:hAnsiTheme="minorHAnsi"/>
          <w:color w:val="000000"/>
          <w:sz w:val="20"/>
          <w:szCs w:val="20"/>
        </w:rPr>
        <w:t>f</w:t>
      </w:r>
      <w:r w:rsidR="00630440">
        <w:rPr>
          <w:rFonts w:asciiTheme="minorHAnsi" w:hAnsiTheme="minorHAnsi"/>
          <w:color w:val="000000"/>
          <w:sz w:val="20"/>
          <w:szCs w:val="20"/>
        </w:rPr>
        <w:t>rom</w:t>
      </w:r>
      <w:r w:rsidR="008D4283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630440">
        <w:rPr>
          <w:rFonts w:asciiTheme="minorHAnsi" w:hAnsiTheme="minorHAnsi"/>
          <w:color w:val="000000"/>
          <w:sz w:val="20"/>
          <w:szCs w:val="20"/>
        </w:rPr>
        <w:t>27 December</w:t>
      </w:r>
      <w:r w:rsidR="008D4283">
        <w:rPr>
          <w:rFonts w:asciiTheme="minorHAnsi" w:hAnsiTheme="minorHAnsi"/>
          <w:color w:val="000000"/>
          <w:sz w:val="20"/>
          <w:szCs w:val="20"/>
        </w:rPr>
        <w:t xml:space="preserve">, 2019 to </w:t>
      </w:r>
      <w:r w:rsidR="00630440">
        <w:rPr>
          <w:rFonts w:asciiTheme="minorHAnsi" w:hAnsiTheme="minorHAnsi"/>
          <w:color w:val="000000"/>
          <w:sz w:val="20"/>
          <w:szCs w:val="20"/>
        </w:rPr>
        <w:t>present</w:t>
      </w:r>
      <w:r w:rsidR="00CC03AF" w:rsidRPr="00E85D0F">
        <w:rPr>
          <w:rFonts w:asciiTheme="minorHAnsi" w:hAnsiTheme="minorHAnsi"/>
          <w:color w:val="000000"/>
          <w:sz w:val="20"/>
          <w:szCs w:val="20"/>
        </w:rPr>
        <w:t>.</w:t>
      </w:r>
    </w:p>
    <w:p w14:paraId="3BDFEA37" w14:textId="3EB94B47" w:rsidR="00630440" w:rsidRPr="00710246" w:rsidRDefault="00630440" w:rsidP="00710246">
      <w:pPr>
        <w:pStyle w:val="ListParagraph"/>
        <w:numPr>
          <w:ilvl w:val="0"/>
          <w:numId w:val="24"/>
        </w:numPr>
        <w:spacing w:after="0"/>
        <w:jc w:val="both"/>
        <w:rPr>
          <w:rFonts w:asciiTheme="minorHAnsi" w:hAnsiTheme="minorHAnsi"/>
          <w:b/>
          <w:bCs/>
          <w:color w:val="000000"/>
          <w:sz w:val="20"/>
          <w:szCs w:val="20"/>
          <w:bdr w:val="none" w:sz="0" w:space="0" w:color="auto" w:frame="1"/>
        </w:rPr>
      </w:pPr>
      <w:r>
        <w:rPr>
          <w:rFonts w:asciiTheme="minorHAnsi" w:hAnsiTheme="minorHAnsi"/>
          <w:color w:val="000000"/>
          <w:sz w:val="20"/>
          <w:szCs w:val="20"/>
        </w:rPr>
        <w:t>Worked</w:t>
      </w:r>
      <w:r w:rsidRPr="00E85D0F">
        <w:rPr>
          <w:rFonts w:asciiTheme="minorHAnsi" w:hAnsiTheme="minorHAnsi"/>
          <w:color w:val="000000"/>
          <w:sz w:val="20"/>
          <w:szCs w:val="20"/>
        </w:rPr>
        <w:t xml:space="preserve"> as a</w:t>
      </w:r>
      <w:r>
        <w:rPr>
          <w:rFonts w:asciiTheme="minorHAnsi" w:hAnsiTheme="minorHAnsi"/>
          <w:color w:val="000000"/>
          <w:sz w:val="20"/>
          <w:szCs w:val="20"/>
        </w:rPr>
        <w:t xml:space="preserve"> SDET with Id</w:t>
      </w:r>
      <w:r w:rsidRPr="00E85D0F">
        <w:rPr>
          <w:rFonts w:asciiTheme="minorHAnsi" w:hAnsiTheme="minorHAnsi"/>
          <w:color w:val="000000"/>
          <w:sz w:val="20"/>
          <w:szCs w:val="20"/>
        </w:rPr>
        <w:t>Excel Technologies</w:t>
      </w:r>
      <w:r>
        <w:rPr>
          <w:rFonts w:asciiTheme="minorHAnsi" w:hAnsiTheme="minorHAnsi"/>
          <w:color w:val="000000"/>
          <w:sz w:val="20"/>
          <w:szCs w:val="20"/>
        </w:rPr>
        <w:t xml:space="preserve"> for 10 months i.e from 2nd January, 2019 to 8th November, 2019</w:t>
      </w:r>
      <w:r w:rsidRPr="00E85D0F">
        <w:rPr>
          <w:rFonts w:asciiTheme="minorHAnsi" w:hAnsiTheme="minorHAnsi"/>
          <w:color w:val="000000"/>
          <w:sz w:val="20"/>
          <w:szCs w:val="20"/>
        </w:rPr>
        <w:t>.</w:t>
      </w:r>
    </w:p>
    <w:p w14:paraId="0EB7025E" w14:textId="77777777" w:rsidR="009D1D92" w:rsidRPr="009A78EF" w:rsidRDefault="00710246" w:rsidP="009A78EF">
      <w:pPr>
        <w:pStyle w:val="ListParagraph"/>
        <w:numPr>
          <w:ilvl w:val="0"/>
          <w:numId w:val="24"/>
        </w:numPr>
        <w:spacing w:after="0"/>
        <w:jc w:val="both"/>
        <w:rPr>
          <w:rFonts w:asciiTheme="minorHAnsi" w:hAnsiTheme="minorHAnsi"/>
          <w:b/>
          <w:bCs/>
          <w:color w:val="000000"/>
          <w:sz w:val="20"/>
          <w:szCs w:val="20"/>
          <w:bdr w:val="none" w:sz="0" w:space="0" w:color="auto" w:frame="1"/>
        </w:rPr>
      </w:pPr>
      <w:r>
        <w:rPr>
          <w:rFonts w:asciiTheme="minorHAnsi" w:hAnsiTheme="minorHAnsi"/>
          <w:color w:val="000000"/>
          <w:sz w:val="20"/>
          <w:szCs w:val="20"/>
        </w:rPr>
        <w:t xml:space="preserve">Worked as a </w:t>
      </w:r>
      <w:r w:rsidR="009A78EF">
        <w:rPr>
          <w:rFonts w:asciiTheme="minorHAnsi" w:hAnsiTheme="minorHAnsi"/>
          <w:color w:val="000000"/>
          <w:sz w:val="20"/>
          <w:szCs w:val="20"/>
        </w:rPr>
        <w:t xml:space="preserve">Freelancer </w:t>
      </w:r>
      <w:r w:rsidR="00BB327D">
        <w:rPr>
          <w:rFonts w:asciiTheme="minorHAnsi" w:hAnsiTheme="minorHAnsi"/>
          <w:color w:val="000000"/>
          <w:sz w:val="20"/>
          <w:szCs w:val="20"/>
        </w:rPr>
        <w:t xml:space="preserve">Quality Assurance Engineer </w:t>
      </w:r>
      <w:r w:rsidR="009A78EF">
        <w:rPr>
          <w:rFonts w:asciiTheme="minorHAnsi" w:hAnsiTheme="minorHAnsi"/>
          <w:color w:val="000000"/>
          <w:sz w:val="20"/>
          <w:szCs w:val="20"/>
        </w:rPr>
        <w:t xml:space="preserve">with Appen Butlerhill Pvt Ltd </w:t>
      </w:r>
      <w:r w:rsidR="000A2AC4">
        <w:rPr>
          <w:rFonts w:asciiTheme="minorHAnsi" w:hAnsiTheme="minorHAnsi"/>
          <w:color w:val="000000"/>
          <w:sz w:val="20"/>
          <w:szCs w:val="20"/>
        </w:rPr>
        <w:t>for 2.3</w:t>
      </w:r>
      <w:r w:rsidR="008D4283">
        <w:rPr>
          <w:rFonts w:asciiTheme="minorHAnsi" w:hAnsiTheme="minorHAnsi"/>
          <w:color w:val="000000"/>
          <w:sz w:val="20"/>
          <w:szCs w:val="20"/>
        </w:rPr>
        <w:t xml:space="preserve"> years i.e from </w:t>
      </w:r>
      <w:r w:rsidR="009A78EF" w:rsidRPr="009A78EF">
        <w:rPr>
          <w:rFonts w:asciiTheme="minorHAnsi" w:hAnsiTheme="minorHAnsi"/>
          <w:color w:val="000000"/>
          <w:sz w:val="20"/>
          <w:szCs w:val="20"/>
        </w:rPr>
        <w:t>April 26th 2016</w:t>
      </w:r>
      <w:r w:rsidR="008D4283">
        <w:rPr>
          <w:rFonts w:asciiTheme="minorHAnsi" w:hAnsiTheme="minorHAnsi"/>
          <w:color w:val="000000"/>
          <w:sz w:val="20"/>
          <w:szCs w:val="20"/>
        </w:rPr>
        <w:t xml:space="preserve"> to </w:t>
      </w:r>
      <w:r w:rsidR="009A78EF" w:rsidRPr="009A78EF">
        <w:rPr>
          <w:rFonts w:asciiTheme="minorHAnsi" w:hAnsiTheme="minorHAnsi"/>
          <w:color w:val="000000"/>
          <w:sz w:val="20"/>
          <w:szCs w:val="20"/>
        </w:rPr>
        <w:t>September 21st, 2018</w:t>
      </w:r>
      <w:r w:rsidR="009A78EF">
        <w:rPr>
          <w:rFonts w:asciiTheme="minorHAnsi" w:hAnsiTheme="minorHAnsi"/>
          <w:color w:val="000000"/>
          <w:sz w:val="20"/>
          <w:szCs w:val="20"/>
        </w:rPr>
        <w:t>.</w:t>
      </w:r>
    </w:p>
    <w:p w14:paraId="1DE29AB4" w14:textId="77777777" w:rsidR="008922E2" w:rsidRPr="00E85D0F" w:rsidRDefault="008922E2" w:rsidP="008922E2">
      <w:pPr>
        <w:jc w:val="both"/>
        <w:rPr>
          <w:rStyle w:val="Strong"/>
          <w:rFonts w:asciiTheme="minorHAnsi" w:eastAsia="Calibri" w:hAnsiTheme="minorHAnsi"/>
          <w:color w:val="000000"/>
          <w:kern w:val="0"/>
          <w:bdr w:val="none" w:sz="0" w:space="0" w:color="auto" w:frame="1"/>
          <w:lang w:eastAsia="en-US"/>
        </w:rPr>
      </w:pPr>
    </w:p>
    <w:p w14:paraId="1955BAF8" w14:textId="77777777" w:rsidR="008922E2" w:rsidRPr="008922E2" w:rsidRDefault="008922E2" w:rsidP="008922E2">
      <w:pPr>
        <w:jc w:val="both"/>
        <w:rPr>
          <w:rFonts w:asciiTheme="minorHAnsi" w:hAnsiTheme="minorHAnsi"/>
          <w:color w:val="000000"/>
        </w:rPr>
      </w:pPr>
      <w:r w:rsidRPr="00E85D0F">
        <w:rPr>
          <w:rStyle w:val="Strong"/>
          <w:rFonts w:asciiTheme="minorHAnsi" w:eastAsiaTheme="majorEastAsia" w:hAnsiTheme="minorHAnsi"/>
          <w:color w:val="000000"/>
          <w:bdr w:val="none" w:sz="0" w:space="0" w:color="auto" w:frame="1"/>
        </w:rPr>
        <w:t>Software Skills:</w:t>
      </w:r>
    </w:p>
    <w:p w14:paraId="08F26BD4" w14:textId="09D053DC" w:rsidR="005873D0" w:rsidRDefault="00630440" w:rsidP="008922E2">
      <w:pPr>
        <w:pStyle w:val="ListParagraph"/>
        <w:numPr>
          <w:ilvl w:val="0"/>
          <w:numId w:val="24"/>
        </w:numPr>
        <w:spacing w:after="0"/>
        <w:jc w:val="both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Tech Stack</w:t>
      </w:r>
      <w:r w:rsidR="008922E2">
        <w:rPr>
          <w:rFonts w:asciiTheme="minorHAnsi" w:hAnsiTheme="minorHAnsi"/>
          <w:color w:val="000000"/>
          <w:sz w:val="20"/>
          <w:szCs w:val="20"/>
        </w:rPr>
        <w:t xml:space="preserve"> : </w:t>
      </w:r>
      <w:r>
        <w:rPr>
          <w:rFonts w:asciiTheme="minorHAnsi" w:hAnsiTheme="minorHAnsi"/>
          <w:color w:val="000000"/>
          <w:sz w:val="20"/>
          <w:szCs w:val="20"/>
        </w:rPr>
        <w:t xml:space="preserve">Java (1.8 &amp; 11), Spring boot, Spring webflux, Spring data JPA  - </w:t>
      </w:r>
      <w:r w:rsidR="005873D0">
        <w:rPr>
          <w:rFonts w:asciiTheme="minorHAnsi" w:hAnsiTheme="minorHAnsi"/>
          <w:color w:val="000000"/>
          <w:sz w:val="20"/>
          <w:szCs w:val="20"/>
        </w:rPr>
        <w:t xml:space="preserve"> Expert</w:t>
      </w:r>
    </w:p>
    <w:p w14:paraId="66BA41F9" w14:textId="75D8425B" w:rsidR="008922E2" w:rsidRDefault="008922E2" w:rsidP="008922E2">
      <w:pPr>
        <w:pStyle w:val="ListParagraph"/>
        <w:numPr>
          <w:ilvl w:val="0"/>
          <w:numId w:val="24"/>
        </w:numPr>
        <w:spacing w:after="0"/>
        <w:jc w:val="both"/>
        <w:rPr>
          <w:rFonts w:asciiTheme="minorHAnsi" w:hAnsiTheme="minorHAnsi"/>
          <w:color w:val="000000"/>
          <w:sz w:val="20"/>
          <w:szCs w:val="20"/>
        </w:rPr>
      </w:pPr>
      <w:r w:rsidRPr="00E85D0F">
        <w:rPr>
          <w:rFonts w:asciiTheme="minorHAnsi" w:hAnsiTheme="minorHAnsi"/>
          <w:color w:val="000000"/>
          <w:sz w:val="20"/>
          <w:szCs w:val="20"/>
        </w:rPr>
        <w:t>Databases : SQL</w:t>
      </w:r>
      <w:r>
        <w:rPr>
          <w:rFonts w:asciiTheme="minorHAnsi" w:hAnsiTheme="minorHAnsi"/>
          <w:color w:val="000000"/>
          <w:sz w:val="20"/>
          <w:szCs w:val="20"/>
        </w:rPr>
        <w:t xml:space="preserve">, </w:t>
      </w:r>
      <w:r w:rsidR="00630440">
        <w:rPr>
          <w:rFonts w:asciiTheme="minorHAnsi" w:hAnsiTheme="minorHAnsi"/>
          <w:color w:val="000000"/>
          <w:sz w:val="20"/>
          <w:szCs w:val="20"/>
        </w:rPr>
        <w:t>NoSql</w:t>
      </w:r>
      <w:r w:rsidR="005873D0">
        <w:rPr>
          <w:rFonts w:asciiTheme="minorHAnsi" w:hAnsiTheme="minorHAnsi"/>
          <w:color w:val="000000"/>
          <w:sz w:val="20"/>
          <w:szCs w:val="20"/>
        </w:rPr>
        <w:t xml:space="preserve">                                                                                     </w:t>
      </w:r>
      <w:r w:rsidR="00630440">
        <w:rPr>
          <w:rFonts w:asciiTheme="minorHAnsi" w:hAnsiTheme="minorHAnsi"/>
          <w:color w:val="000000"/>
          <w:sz w:val="20"/>
          <w:szCs w:val="20"/>
        </w:rPr>
        <w:t xml:space="preserve">      </w:t>
      </w:r>
      <w:r w:rsidR="005873D0">
        <w:rPr>
          <w:rFonts w:asciiTheme="minorHAnsi" w:hAnsiTheme="minorHAnsi"/>
          <w:color w:val="000000"/>
          <w:sz w:val="20"/>
          <w:szCs w:val="20"/>
        </w:rPr>
        <w:t xml:space="preserve">- </w:t>
      </w:r>
      <w:r w:rsidR="00630440">
        <w:rPr>
          <w:rFonts w:asciiTheme="minorHAnsi" w:hAnsiTheme="minorHAnsi"/>
          <w:color w:val="000000"/>
          <w:sz w:val="20"/>
          <w:szCs w:val="20"/>
        </w:rPr>
        <w:t xml:space="preserve"> Expert</w:t>
      </w:r>
    </w:p>
    <w:p w14:paraId="2FD0D188" w14:textId="58C605CF" w:rsidR="00630440" w:rsidRDefault="00630440" w:rsidP="008922E2">
      <w:pPr>
        <w:pStyle w:val="ListParagraph"/>
        <w:numPr>
          <w:ilvl w:val="0"/>
          <w:numId w:val="24"/>
        </w:numPr>
        <w:spacing w:after="0"/>
        <w:jc w:val="both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Cloud : AWS</w:t>
      </w:r>
      <w:r w:rsidR="00123EB5">
        <w:rPr>
          <w:rFonts w:asciiTheme="minorHAnsi" w:hAnsiTheme="minorHAnsi"/>
          <w:color w:val="000000"/>
          <w:sz w:val="20"/>
          <w:szCs w:val="20"/>
        </w:rPr>
        <w:t xml:space="preserve">, Spinnaker, RunDeck </w:t>
      </w:r>
      <w:r>
        <w:rPr>
          <w:rFonts w:asciiTheme="minorHAnsi" w:hAnsiTheme="minorHAnsi"/>
          <w:color w:val="000000"/>
          <w:sz w:val="20"/>
          <w:szCs w:val="20"/>
        </w:rPr>
        <w:t xml:space="preserve">                                                                       - Intermediate</w:t>
      </w:r>
    </w:p>
    <w:p w14:paraId="1D6B7F7F" w14:textId="6E9B41C3" w:rsidR="00123EB5" w:rsidRPr="00E85D0F" w:rsidRDefault="00123EB5" w:rsidP="008922E2">
      <w:pPr>
        <w:pStyle w:val="ListParagraph"/>
        <w:numPr>
          <w:ilvl w:val="0"/>
          <w:numId w:val="24"/>
        </w:numPr>
        <w:spacing w:after="0"/>
        <w:jc w:val="both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Front End technologies: Angular JS, React JS                                                     - Intermediate</w:t>
      </w:r>
    </w:p>
    <w:p w14:paraId="1281CF51" w14:textId="55B56280" w:rsidR="005873D0" w:rsidRDefault="008922E2" w:rsidP="008922E2">
      <w:pPr>
        <w:pStyle w:val="ListParagraph"/>
        <w:numPr>
          <w:ilvl w:val="0"/>
          <w:numId w:val="24"/>
        </w:numPr>
        <w:spacing w:after="0"/>
        <w:jc w:val="both"/>
        <w:rPr>
          <w:rFonts w:asciiTheme="minorHAnsi" w:hAnsiTheme="minorHAnsi"/>
          <w:color w:val="000000"/>
          <w:sz w:val="20"/>
          <w:szCs w:val="20"/>
        </w:rPr>
      </w:pPr>
      <w:r w:rsidRPr="00E85D0F">
        <w:rPr>
          <w:rFonts w:asciiTheme="minorHAnsi" w:hAnsiTheme="minorHAnsi"/>
          <w:color w:val="000000"/>
          <w:sz w:val="20"/>
          <w:szCs w:val="20"/>
        </w:rPr>
        <w:t xml:space="preserve">Testing : </w:t>
      </w:r>
      <w:r w:rsidR="00630440">
        <w:rPr>
          <w:rFonts w:asciiTheme="minorHAnsi" w:hAnsiTheme="minorHAnsi"/>
          <w:color w:val="000000"/>
          <w:sz w:val="20"/>
          <w:szCs w:val="20"/>
        </w:rPr>
        <w:t xml:space="preserve">Junit, </w:t>
      </w:r>
      <w:r w:rsidRPr="00E85D0F">
        <w:rPr>
          <w:rFonts w:asciiTheme="minorHAnsi" w:hAnsiTheme="minorHAnsi"/>
          <w:color w:val="000000"/>
          <w:sz w:val="20"/>
          <w:szCs w:val="20"/>
        </w:rPr>
        <w:t xml:space="preserve">Selenium, </w:t>
      </w:r>
      <w:r>
        <w:rPr>
          <w:rFonts w:asciiTheme="minorHAnsi" w:hAnsiTheme="minorHAnsi"/>
          <w:color w:val="000000"/>
          <w:sz w:val="20"/>
          <w:szCs w:val="20"/>
        </w:rPr>
        <w:t>TestN</w:t>
      </w:r>
      <w:r w:rsidR="005873D0">
        <w:rPr>
          <w:rFonts w:asciiTheme="minorHAnsi" w:hAnsiTheme="minorHAnsi"/>
          <w:color w:val="000000"/>
          <w:sz w:val="20"/>
          <w:szCs w:val="20"/>
        </w:rPr>
        <w:t>G</w:t>
      </w:r>
      <w:r w:rsidR="00630440">
        <w:rPr>
          <w:rFonts w:asciiTheme="minorHAnsi" w:hAnsiTheme="minorHAnsi"/>
          <w:color w:val="000000"/>
          <w:sz w:val="20"/>
          <w:szCs w:val="20"/>
        </w:rPr>
        <w:t xml:space="preserve">, Rest Assured, </w:t>
      </w:r>
      <w:r w:rsidR="005873D0">
        <w:rPr>
          <w:rFonts w:asciiTheme="minorHAnsi" w:hAnsiTheme="minorHAnsi"/>
          <w:color w:val="000000"/>
          <w:sz w:val="20"/>
          <w:szCs w:val="20"/>
        </w:rPr>
        <w:t xml:space="preserve">Extent Reports   </w:t>
      </w:r>
      <w:r w:rsidR="00630440">
        <w:rPr>
          <w:rFonts w:asciiTheme="minorHAnsi" w:hAnsiTheme="minorHAnsi"/>
          <w:color w:val="000000"/>
          <w:sz w:val="20"/>
          <w:szCs w:val="20"/>
        </w:rPr>
        <w:t xml:space="preserve">                </w:t>
      </w:r>
      <w:r w:rsidR="005873D0">
        <w:rPr>
          <w:rFonts w:asciiTheme="minorHAnsi" w:hAnsiTheme="minorHAnsi"/>
          <w:color w:val="000000"/>
          <w:sz w:val="20"/>
          <w:szCs w:val="20"/>
        </w:rPr>
        <w:t>- Expert</w:t>
      </w:r>
    </w:p>
    <w:p w14:paraId="4F1C2D81" w14:textId="77777777" w:rsidR="00B73321" w:rsidRDefault="00B73321" w:rsidP="00B73321">
      <w:pPr>
        <w:pStyle w:val="ListParagraph"/>
        <w:spacing w:after="0"/>
        <w:jc w:val="both"/>
        <w:rPr>
          <w:rFonts w:asciiTheme="minorHAnsi" w:hAnsiTheme="minorHAnsi"/>
          <w:color w:val="000000"/>
          <w:sz w:val="20"/>
          <w:szCs w:val="20"/>
        </w:rPr>
      </w:pPr>
    </w:p>
    <w:p w14:paraId="3CDEF537" w14:textId="77777777" w:rsidR="00B73321" w:rsidRDefault="00B73321" w:rsidP="00244F6D">
      <w:pPr>
        <w:jc w:val="both"/>
        <w:rPr>
          <w:rStyle w:val="Strong"/>
          <w:rFonts w:asciiTheme="minorHAnsi" w:eastAsiaTheme="majorEastAsia" w:hAnsiTheme="minorHAnsi"/>
          <w:color w:val="000000"/>
          <w:bdr w:val="none" w:sz="0" w:space="0" w:color="auto" w:frame="1"/>
        </w:rPr>
      </w:pPr>
    </w:p>
    <w:p w14:paraId="427A159E" w14:textId="77777777" w:rsidR="00B73321" w:rsidRDefault="00B73321" w:rsidP="00244F6D">
      <w:pPr>
        <w:jc w:val="both"/>
        <w:rPr>
          <w:rStyle w:val="Strong"/>
          <w:rFonts w:asciiTheme="minorHAnsi" w:eastAsiaTheme="majorEastAsia" w:hAnsiTheme="minorHAnsi"/>
          <w:color w:val="000000"/>
          <w:bdr w:val="none" w:sz="0" w:space="0" w:color="auto" w:frame="1"/>
        </w:rPr>
      </w:pPr>
    </w:p>
    <w:p w14:paraId="639228E1" w14:textId="77777777" w:rsidR="00B73321" w:rsidRDefault="00B73321" w:rsidP="00244F6D">
      <w:pPr>
        <w:jc w:val="both"/>
        <w:rPr>
          <w:rStyle w:val="Strong"/>
          <w:rFonts w:asciiTheme="minorHAnsi" w:eastAsiaTheme="majorEastAsia" w:hAnsiTheme="minorHAnsi"/>
          <w:color w:val="000000"/>
          <w:bdr w:val="none" w:sz="0" w:space="0" w:color="auto" w:frame="1"/>
        </w:rPr>
      </w:pPr>
    </w:p>
    <w:p w14:paraId="553B6DA4" w14:textId="77777777" w:rsidR="00B73321" w:rsidRDefault="00B73321" w:rsidP="00244F6D">
      <w:pPr>
        <w:jc w:val="both"/>
        <w:rPr>
          <w:rStyle w:val="Strong"/>
          <w:rFonts w:asciiTheme="minorHAnsi" w:eastAsiaTheme="majorEastAsia" w:hAnsiTheme="minorHAnsi"/>
          <w:color w:val="000000"/>
          <w:bdr w:val="none" w:sz="0" w:space="0" w:color="auto" w:frame="1"/>
        </w:rPr>
      </w:pPr>
    </w:p>
    <w:p w14:paraId="22AC1810" w14:textId="77777777" w:rsidR="00B73321" w:rsidRDefault="00B73321" w:rsidP="00244F6D">
      <w:pPr>
        <w:jc w:val="both"/>
        <w:rPr>
          <w:rStyle w:val="Strong"/>
          <w:rFonts w:asciiTheme="minorHAnsi" w:eastAsiaTheme="majorEastAsia" w:hAnsiTheme="minorHAnsi"/>
          <w:color w:val="000000"/>
          <w:bdr w:val="none" w:sz="0" w:space="0" w:color="auto" w:frame="1"/>
        </w:rPr>
      </w:pPr>
    </w:p>
    <w:p w14:paraId="612E5B5B" w14:textId="77777777" w:rsidR="00B73321" w:rsidRDefault="00B73321" w:rsidP="00244F6D">
      <w:pPr>
        <w:jc w:val="both"/>
        <w:rPr>
          <w:rStyle w:val="Strong"/>
          <w:rFonts w:asciiTheme="minorHAnsi" w:eastAsiaTheme="majorEastAsia" w:hAnsiTheme="minorHAnsi"/>
          <w:color w:val="000000"/>
          <w:bdr w:val="none" w:sz="0" w:space="0" w:color="auto" w:frame="1"/>
        </w:rPr>
      </w:pPr>
    </w:p>
    <w:p w14:paraId="51851D4A" w14:textId="77777777" w:rsidR="00B73321" w:rsidRDefault="00B73321" w:rsidP="00244F6D">
      <w:pPr>
        <w:jc w:val="both"/>
        <w:rPr>
          <w:rStyle w:val="Strong"/>
          <w:rFonts w:asciiTheme="minorHAnsi" w:eastAsiaTheme="majorEastAsia" w:hAnsiTheme="minorHAnsi"/>
          <w:color w:val="000000"/>
          <w:bdr w:val="none" w:sz="0" w:space="0" w:color="auto" w:frame="1"/>
        </w:rPr>
      </w:pPr>
    </w:p>
    <w:p w14:paraId="6D44AA69" w14:textId="77777777" w:rsidR="00B73321" w:rsidRDefault="00B73321" w:rsidP="00244F6D">
      <w:pPr>
        <w:jc w:val="both"/>
        <w:rPr>
          <w:rStyle w:val="Strong"/>
          <w:rFonts w:asciiTheme="minorHAnsi" w:eastAsiaTheme="majorEastAsia" w:hAnsiTheme="minorHAnsi"/>
          <w:color w:val="000000"/>
          <w:bdr w:val="none" w:sz="0" w:space="0" w:color="auto" w:frame="1"/>
        </w:rPr>
      </w:pPr>
    </w:p>
    <w:p w14:paraId="1FEF919E" w14:textId="7AC18628" w:rsidR="00CC03AF" w:rsidRDefault="0078474C" w:rsidP="00244F6D">
      <w:pPr>
        <w:jc w:val="both"/>
        <w:rPr>
          <w:rFonts w:asciiTheme="minorHAnsi" w:hAnsiTheme="minorHAnsi"/>
          <w:color w:val="000000"/>
        </w:rPr>
      </w:pPr>
      <w:r w:rsidRPr="005873D0">
        <w:rPr>
          <w:rStyle w:val="Strong"/>
          <w:rFonts w:asciiTheme="minorHAnsi" w:eastAsiaTheme="majorEastAsia" w:hAnsiTheme="minorHAnsi"/>
          <w:color w:val="000000"/>
          <w:bdr w:val="none" w:sz="0" w:space="0" w:color="auto" w:frame="1"/>
        </w:rPr>
        <w:t>Work</w:t>
      </w:r>
      <w:r w:rsidR="00244F6D">
        <w:rPr>
          <w:rStyle w:val="Strong"/>
          <w:rFonts w:asciiTheme="minorHAnsi" w:eastAsiaTheme="majorEastAsia" w:hAnsiTheme="minorHAnsi"/>
          <w:color w:val="000000"/>
          <w:bdr w:val="none" w:sz="0" w:space="0" w:color="auto" w:frame="1"/>
        </w:rPr>
        <w:t>ing</w:t>
      </w:r>
      <w:r w:rsidR="00CC03AF" w:rsidRPr="005873D0">
        <w:rPr>
          <w:rStyle w:val="Strong"/>
          <w:rFonts w:asciiTheme="minorHAnsi" w:eastAsiaTheme="majorEastAsia" w:hAnsiTheme="minorHAnsi"/>
          <w:color w:val="000000"/>
          <w:bdr w:val="none" w:sz="0" w:space="0" w:color="auto" w:frame="1"/>
        </w:rPr>
        <w:t xml:space="preserve"> Project</w:t>
      </w:r>
      <w:r w:rsidRPr="005873D0">
        <w:rPr>
          <w:rStyle w:val="Strong"/>
          <w:rFonts w:asciiTheme="minorHAnsi" w:eastAsiaTheme="majorEastAsia" w:hAnsiTheme="minorHAnsi"/>
          <w:color w:val="000000"/>
          <w:bdr w:val="none" w:sz="0" w:space="0" w:color="auto" w:frame="1"/>
        </w:rPr>
        <w:t>s</w:t>
      </w:r>
      <w:r w:rsidR="00CC03AF" w:rsidRPr="005873D0">
        <w:rPr>
          <w:rStyle w:val="Strong"/>
          <w:rFonts w:asciiTheme="minorHAnsi" w:eastAsiaTheme="majorEastAsia" w:hAnsiTheme="minorHAnsi"/>
          <w:color w:val="000000"/>
          <w:bdr w:val="none" w:sz="0" w:space="0" w:color="auto" w:frame="1"/>
        </w:rPr>
        <w:t xml:space="preserve">   : </w:t>
      </w:r>
      <w:r w:rsidR="00630440">
        <w:rPr>
          <w:rFonts w:asciiTheme="minorHAnsi" w:hAnsiTheme="minorHAnsi"/>
          <w:color w:val="000000"/>
        </w:rPr>
        <w:t>Cortellis Intelligence</w:t>
      </w:r>
      <w:r w:rsidR="00244F6D">
        <w:rPr>
          <w:rFonts w:asciiTheme="minorHAnsi" w:hAnsiTheme="minorHAnsi"/>
          <w:color w:val="000000"/>
        </w:rPr>
        <w:t>(DCF) &amp; Cortellis Generic Intelligence(CGI)</w:t>
      </w:r>
    </w:p>
    <w:p w14:paraId="005A7E91" w14:textId="6E427DA7" w:rsidR="00CC03AF" w:rsidRDefault="00CC03AF" w:rsidP="00CC03A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000000"/>
          <w:sz w:val="20"/>
          <w:szCs w:val="20"/>
        </w:rPr>
      </w:pPr>
      <w:r>
        <w:rPr>
          <w:rStyle w:val="Strong"/>
          <w:rFonts w:asciiTheme="minorHAnsi" w:eastAsiaTheme="majorEastAsia" w:hAnsiTheme="minorHAnsi"/>
          <w:color w:val="000000"/>
          <w:sz w:val="20"/>
          <w:szCs w:val="20"/>
          <w:bdr w:val="none" w:sz="0" w:space="0" w:color="auto" w:frame="1"/>
        </w:rPr>
        <w:t>Designation</w:t>
      </w:r>
      <w:r w:rsidRPr="00E85D0F">
        <w:rPr>
          <w:rStyle w:val="Strong"/>
          <w:rFonts w:asciiTheme="minorHAnsi" w:eastAsiaTheme="majorEastAsia" w:hAnsiTheme="minorHAnsi"/>
          <w:color w:val="000000"/>
          <w:sz w:val="20"/>
          <w:szCs w:val="20"/>
          <w:bdr w:val="none" w:sz="0" w:space="0" w:color="auto" w:frame="1"/>
        </w:rPr>
        <w:t xml:space="preserve"> :</w:t>
      </w:r>
      <w:r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123EB5">
        <w:rPr>
          <w:rFonts w:asciiTheme="minorHAnsi" w:hAnsiTheme="minorHAnsi"/>
          <w:color w:val="000000"/>
          <w:sz w:val="20"/>
          <w:szCs w:val="20"/>
        </w:rPr>
        <w:t>Software Engineer</w:t>
      </w:r>
    </w:p>
    <w:p w14:paraId="2AB620D2" w14:textId="77777777" w:rsidR="00CC03AF" w:rsidRDefault="00CC03AF" w:rsidP="00CC03A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000000"/>
          <w:sz w:val="20"/>
          <w:szCs w:val="20"/>
        </w:rPr>
      </w:pPr>
      <w:r>
        <w:rPr>
          <w:rStyle w:val="Strong"/>
          <w:rFonts w:asciiTheme="minorHAnsi" w:eastAsiaTheme="majorEastAsia" w:hAnsiTheme="minorHAnsi"/>
          <w:color w:val="000000"/>
          <w:sz w:val="20"/>
          <w:szCs w:val="20"/>
          <w:bdr w:val="none" w:sz="0" w:space="0" w:color="auto" w:frame="1"/>
        </w:rPr>
        <w:t>Project Overview</w:t>
      </w:r>
      <w:r w:rsidRPr="00E85D0F">
        <w:rPr>
          <w:rStyle w:val="Strong"/>
          <w:rFonts w:asciiTheme="minorHAnsi" w:eastAsiaTheme="majorEastAsia" w:hAnsiTheme="minorHAnsi"/>
          <w:color w:val="000000"/>
          <w:sz w:val="20"/>
          <w:szCs w:val="20"/>
          <w:bdr w:val="none" w:sz="0" w:space="0" w:color="auto" w:frame="1"/>
        </w:rPr>
        <w:t xml:space="preserve"> :</w:t>
      </w:r>
      <w:r>
        <w:rPr>
          <w:rFonts w:asciiTheme="minorHAnsi" w:hAnsiTheme="minorHAnsi"/>
          <w:color w:val="000000"/>
          <w:sz w:val="20"/>
          <w:szCs w:val="20"/>
        </w:rPr>
        <w:t xml:space="preserve"> </w:t>
      </w:r>
    </w:p>
    <w:p w14:paraId="2815EF36" w14:textId="50650FF3" w:rsidR="00CC03AF" w:rsidRPr="004B6BD5" w:rsidRDefault="00B61905" w:rsidP="00CC03A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  <w:r w:rsidRPr="00B61905">
        <w:rPr>
          <w:rFonts w:asciiTheme="minorHAnsi" w:hAnsiTheme="minorHAnsi"/>
          <w:color w:val="000000"/>
          <w:sz w:val="20"/>
          <w:szCs w:val="20"/>
        </w:rPr>
        <w:t>Cortellis Drug Discovery Intelligence focuses exclusively on pharma and drug development, harmonizing and integrating essential biological, chemical and pharmacological data from disparate sources into a single platform.</w:t>
      </w:r>
      <w:r>
        <w:rPr>
          <w:rFonts w:asciiTheme="minorHAnsi" w:hAnsiTheme="minorHAnsi"/>
          <w:color w:val="000000"/>
          <w:sz w:val="20"/>
          <w:szCs w:val="20"/>
        </w:rPr>
        <w:t xml:space="preserve"> </w:t>
      </w:r>
      <w:r w:rsidRPr="00B61905">
        <w:rPr>
          <w:rFonts w:asciiTheme="minorHAnsi" w:hAnsiTheme="minorHAnsi"/>
          <w:color w:val="000000"/>
          <w:sz w:val="20"/>
          <w:szCs w:val="20"/>
        </w:rPr>
        <w:t>Cortellis unlocks hidden insights in data and accelerates innovation through a suite of life science intelligence solutions spanning discovery and clinical development through regulatory submission and commercialization.</w:t>
      </w:r>
    </w:p>
    <w:p w14:paraId="6C86A116" w14:textId="77777777" w:rsidR="00CC03AF" w:rsidRPr="00E85D0F" w:rsidRDefault="00CC03AF" w:rsidP="00CC03A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000000"/>
          <w:sz w:val="20"/>
          <w:szCs w:val="20"/>
        </w:rPr>
      </w:pPr>
      <w:r w:rsidRPr="00E85D0F">
        <w:rPr>
          <w:rFonts w:asciiTheme="minorHAnsi" w:hAnsiTheme="minorHAnsi"/>
          <w:color w:val="000000"/>
          <w:sz w:val="20"/>
          <w:szCs w:val="20"/>
        </w:rPr>
        <w:t>Roles &amp; Responsibilities:</w:t>
      </w:r>
    </w:p>
    <w:p w14:paraId="03DECB39" w14:textId="5C87523C" w:rsidR="00CC03AF" w:rsidRPr="004B6BD5" w:rsidRDefault="00CC03AF" w:rsidP="00CC03A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000000"/>
          <w:sz w:val="20"/>
          <w:szCs w:val="20"/>
        </w:rPr>
      </w:pPr>
      <w:r w:rsidRPr="004B6BD5">
        <w:rPr>
          <w:rFonts w:asciiTheme="minorHAnsi" w:hAnsiTheme="minorHAnsi"/>
          <w:color w:val="000000"/>
          <w:sz w:val="20"/>
          <w:szCs w:val="20"/>
        </w:rPr>
        <w:t>• Involvement in all Scrum Meetings like scrum planning meeting, grooming meeting, daily stand up, triage meeting, retrospective meeting.</w:t>
      </w:r>
    </w:p>
    <w:p w14:paraId="1526F17F" w14:textId="2A8D591C" w:rsidR="00CC03AF" w:rsidRPr="004B6BD5" w:rsidRDefault="00CC03AF" w:rsidP="00CC03A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000000"/>
          <w:sz w:val="20"/>
          <w:szCs w:val="20"/>
        </w:rPr>
      </w:pPr>
      <w:r w:rsidRPr="004B6BD5">
        <w:rPr>
          <w:rFonts w:asciiTheme="minorHAnsi" w:hAnsiTheme="minorHAnsi"/>
          <w:color w:val="000000"/>
          <w:sz w:val="20"/>
          <w:szCs w:val="20"/>
        </w:rPr>
        <w:t xml:space="preserve">• </w:t>
      </w:r>
      <w:r w:rsidR="00244F6D">
        <w:rPr>
          <w:rFonts w:asciiTheme="minorHAnsi" w:hAnsiTheme="minorHAnsi"/>
          <w:color w:val="000000"/>
          <w:sz w:val="20"/>
          <w:szCs w:val="20"/>
        </w:rPr>
        <w:t>Working on the deliverable stories on JIRA and implement the features in the respective services</w:t>
      </w:r>
      <w:r w:rsidRPr="004B6BD5">
        <w:rPr>
          <w:rFonts w:asciiTheme="minorHAnsi" w:hAnsiTheme="minorHAnsi"/>
          <w:color w:val="000000"/>
          <w:sz w:val="20"/>
          <w:szCs w:val="20"/>
        </w:rPr>
        <w:t>.</w:t>
      </w:r>
    </w:p>
    <w:p w14:paraId="61BA28DE" w14:textId="19F26191" w:rsidR="00244F6D" w:rsidRDefault="00CC03AF" w:rsidP="00CC03A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000000"/>
          <w:sz w:val="20"/>
          <w:szCs w:val="20"/>
        </w:rPr>
      </w:pPr>
      <w:r w:rsidRPr="004B6BD5">
        <w:rPr>
          <w:rFonts w:asciiTheme="minorHAnsi" w:hAnsiTheme="minorHAnsi"/>
          <w:color w:val="000000"/>
          <w:sz w:val="20"/>
          <w:szCs w:val="20"/>
        </w:rPr>
        <w:t xml:space="preserve">• Responsible for </w:t>
      </w:r>
      <w:r w:rsidR="00244F6D">
        <w:rPr>
          <w:rFonts w:asciiTheme="minorHAnsi" w:hAnsiTheme="minorHAnsi"/>
          <w:color w:val="000000"/>
          <w:sz w:val="20"/>
          <w:szCs w:val="20"/>
        </w:rPr>
        <w:t>high quality performance driven implementation of features and reviewing code of other team members, updating the internal libraries and other dependencies</w:t>
      </w:r>
      <w:r w:rsidRPr="004B6BD5">
        <w:rPr>
          <w:rFonts w:asciiTheme="minorHAnsi" w:hAnsiTheme="minorHAnsi"/>
          <w:color w:val="000000"/>
          <w:sz w:val="20"/>
          <w:szCs w:val="20"/>
        </w:rPr>
        <w:t>.</w:t>
      </w:r>
    </w:p>
    <w:p w14:paraId="138C2D80" w14:textId="0614F276" w:rsidR="00244F6D" w:rsidRDefault="00244F6D" w:rsidP="00CC03A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000000"/>
          <w:sz w:val="20"/>
          <w:szCs w:val="20"/>
        </w:rPr>
      </w:pPr>
      <w:r w:rsidRPr="004B6BD5">
        <w:rPr>
          <w:rFonts w:asciiTheme="minorHAnsi" w:hAnsiTheme="minorHAnsi"/>
          <w:color w:val="000000"/>
          <w:sz w:val="20"/>
          <w:szCs w:val="20"/>
        </w:rPr>
        <w:t>•</w:t>
      </w:r>
      <w:r>
        <w:rPr>
          <w:rFonts w:asciiTheme="minorHAnsi" w:hAnsiTheme="minorHAnsi"/>
          <w:color w:val="000000"/>
          <w:sz w:val="20"/>
          <w:szCs w:val="20"/>
        </w:rPr>
        <w:t xml:space="preserve"> Respon</w:t>
      </w:r>
      <w:r>
        <w:rPr>
          <w:rFonts w:asciiTheme="minorHAnsi" w:hAnsiTheme="minorHAnsi"/>
          <w:color w:val="000000"/>
          <w:sz w:val="20"/>
          <w:szCs w:val="20"/>
        </w:rPr>
        <w:t>sible for working on data ingest from database to Elastic search with proper logic required as per business</w:t>
      </w:r>
    </w:p>
    <w:p w14:paraId="588582D5" w14:textId="6F67661C" w:rsidR="00327CEA" w:rsidRPr="004B6BD5" w:rsidRDefault="00327CEA" w:rsidP="00CC03A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000000"/>
          <w:sz w:val="20"/>
          <w:szCs w:val="20"/>
        </w:rPr>
      </w:pPr>
      <w:r w:rsidRPr="004B6BD5">
        <w:rPr>
          <w:rFonts w:asciiTheme="minorHAnsi" w:hAnsiTheme="minorHAnsi"/>
          <w:color w:val="000000"/>
          <w:sz w:val="20"/>
          <w:szCs w:val="20"/>
        </w:rPr>
        <w:t>•</w:t>
      </w:r>
      <w:r>
        <w:rPr>
          <w:rFonts w:asciiTheme="minorHAnsi" w:hAnsiTheme="minorHAnsi"/>
          <w:color w:val="000000"/>
          <w:sz w:val="20"/>
          <w:szCs w:val="20"/>
        </w:rPr>
        <w:t xml:space="preserve"> Respon</w:t>
      </w:r>
      <w:r w:rsidR="00244F6D">
        <w:rPr>
          <w:rFonts w:asciiTheme="minorHAnsi" w:hAnsiTheme="minorHAnsi"/>
          <w:color w:val="000000"/>
          <w:sz w:val="20"/>
          <w:szCs w:val="20"/>
        </w:rPr>
        <w:t>d to the production related issues and following up with business to fix it on priority</w:t>
      </w:r>
      <w:r>
        <w:rPr>
          <w:rFonts w:asciiTheme="minorHAnsi" w:hAnsiTheme="minorHAnsi"/>
          <w:color w:val="000000"/>
          <w:sz w:val="20"/>
          <w:szCs w:val="20"/>
        </w:rPr>
        <w:t>.</w:t>
      </w:r>
    </w:p>
    <w:p w14:paraId="3063AD82" w14:textId="11573ED0" w:rsidR="00CC03AF" w:rsidRPr="004B6BD5" w:rsidRDefault="00CC03AF" w:rsidP="00CC03A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000000"/>
          <w:sz w:val="20"/>
          <w:szCs w:val="20"/>
        </w:rPr>
      </w:pPr>
      <w:r w:rsidRPr="004B6BD5">
        <w:rPr>
          <w:rFonts w:asciiTheme="minorHAnsi" w:hAnsiTheme="minorHAnsi"/>
          <w:color w:val="000000"/>
          <w:sz w:val="20"/>
          <w:szCs w:val="20"/>
        </w:rPr>
        <w:t xml:space="preserve">• Responsible for </w:t>
      </w:r>
      <w:r w:rsidR="00244F6D">
        <w:rPr>
          <w:rFonts w:asciiTheme="minorHAnsi" w:hAnsiTheme="minorHAnsi"/>
          <w:color w:val="000000"/>
          <w:sz w:val="20"/>
          <w:szCs w:val="20"/>
        </w:rPr>
        <w:t>working on techdebt stories and work on them based on priority</w:t>
      </w:r>
    </w:p>
    <w:p w14:paraId="2CB9EDF3" w14:textId="1DC6C163" w:rsidR="002B1545" w:rsidRPr="00CD6DF2" w:rsidRDefault="00CC03AF" w:rsidP="00CD6DF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000000"/>
          <w:sz w:val="20"/>
          <w:szCs w:val="20"/>
        </w:rPr>
      </w:pPr>
      <w:r w:rsidRPr="004B6BD5">
        <w:rPr>
          <w:rFonts w:asciiTheme="minorHAnsi" w:hAnsiTheme="minorHAnsi"/>
          <w:color w:val="000000"/>
          <w:sz w:val="20"/>
          <w:szCs w:val="20"/>
        </w:rPr>
        <w:t xml:space="preserve">• </w:t>
      </w:r>
      <w:r w:rsidRPr="004B6BD5">
        <w:rPr>
          <w:rFonts w:asciiTheme="minorHAnsi" w:hAnsiTheme="minorHAnsi" w:cs="Arial"/>
          <w:sz w:val="20"/>
          <w:szCs w:val="20"/>
        </w:rPr>
        <w:t>Support releases as needed, sometimes outside of regular work hours.</w:t>
      </w:r>
      <w:r w:rsidRPr="004B6BD5">
        <w:rPr>
          <w:rStyle w:val="Strong"/>
          <w:rFonts w:asciiTheme="minorHAnsi" w:eastAsiaTheme="majorEastAsia" w:hAnsiTheme="minorHAnsi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3EA3C72" w14:textId="77777777" w:rsidR="002B1545" w:rsidRDefault="002B1545" w:rsidP="00CC03AF">
      <w:pPr>
        <w:jc w:val="both"/>
        <w:rPr>
          <w:rStyle w:val="Strong"/>
          <w:rFonts w:asciiTheme="minorHAnsi" w:eastAsiaTheme="majorEastAsia" w:hAnsiTheme="minorHAnsi"/>
          <w:color w:val="000000"/>
          <w:bdr w:val="none" w:sz="0" w:space="0" w:color="auto" w:frame="1"/>
        </w:rPr>
      </w:pPr>
      <w:r>
        <w:rPr>
          <w:rStyle w:val="Strong"/>
          <w:rFonts w:asciiTheme="minorHAnsi" w:eastAsiaTheme="majorEastAsia" w:hAnsiTheme="minorHAnsi"/>
          <w:color w:val="000000"/>
          <w:bdr w:val="none" w:sz="0" w:space="0" w:color="auto" w:frame="1"/>
        </w:rPr>
        <w:t xml:space="preserve">Declaration : </w:t>
      </w:r>
    </w:p>
    <w:p w14:paraId="7C1DD1F4" w14:textId="77777777" w:rsidR="002B1545" w:rsidRDefault="002B1545" w:rsidP="00CC03AF">
      <w:pPr>
        <w:jc w:val="both"/>
        <w:rPr>
          <w:rStyle w:val="Strong"/>
          <w:rFonts w:asciiTheme="minorHAnsi" w:eastAsiaTheme="majorEastAsia" w:hAnsiTheme="minorHAnsi"/>
          <w:color w:val="000000"/>
          <w:bdr w:val="none" w:sz="0" w:space="0" w:color="auto" w:frame="1"/>
        </w:rPr>
      </w:pPr>
    </w:p>
    <w:p w14:paraId="1F0C7740" w14:textId="77777777" w:rsidR="002B1545" w:rsidRPr="00CC03AF" w:rsidRDefault="002B1545" w:rsidP="00CC03AF">
      <w:pPr>
        <w:jc w:val="both"/>
        <w:rPr>
          <w:rFonts w:asciiTheme="minorHAnsi" w:hAnsiTheme="minorHAnsi"/>
          <w:spacing w:val="4"/>
        </w:rPr>
      </w:pPr>
      <w:r>
        <w:rPr>
          <w:rFonts w:asciiTheme="minorHAnsi" w:hAnsiTheme="minorHAnsi"/>
          <w:color w:val="000000"/>
        </w:rPr>
        <w:t>I hereby confirm that the information I have provided is accurate and is factually correct.</w:t>
      </w:r>
    </w:p>
    <w:sectPr w:rsidR="002B1545" w:rsidRPr="00CC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E3D7671"/>
    <w:multiLevelType w:val="hybridMultilevel"/>
    <w:tmpl w:val="4F060260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4F7757"/>
    <w:multiLevelType w:val="hybridMultilevel"/>
    <w:tmpl w:val="4B64D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02605982">
    <w:abstractNumId w:val="21"/>
  </w:num>
  <w:num w:numId="2" w16cid:durableId="1303270645">
    <w:abstractNumId w:val="12"/>
  </w:num>
  <w:num w:numId="3" w16cid:durableId="755827459">
    <w:abstractNumId w:val="10"/>
  </w:num>
  <w:num w:numId="4" w16cid:durableId="1787313542">
    <w:abstractNumId w:val="23"/>
  </w:num>
  <w:num w:numId="5" w16cid:durableId="1504003906">
    <w:abstractNumId w:val="13"/>
  </w:num>
  <w:num w:numId="6" w16cid:durableId="1209878829">
    <w:abstractNumId w:val="16"/>
  </w:num>
  <w:num w:numId="7" w16cid:durableId="1523400296">
    <w:abstractNumId w:val="20"/>
  </w:num>
  <w:num w:numId="8" w16cid:durableId="1770925772">
    <w:abstractNumId w:val="9"/>
  </w:num>
  <w:num w:numId="9" w16cid:durableId="2084527161">
    <w:abstractNumId w:val="7"/>
  </w:num>
  <w:num w:numId="10" w16cid:durableId="1518081830">
    <w:abstractNumId w:val="6"/>
  </w:num>
  <w:num w:numId="11" w16cid:durableId="1342972668">
    <w:abstractNumId w:val="5"/>
  </w:num>
  <w:num w:numId="12" w16cid:durableId="1330254523">
    <w:abstractNumId w:val="4"/>
  </w:num>
  <w:num w:numId="13" w16cid:durableId="298924678">
    <w:abstractNumId w:val="8"/>
  </w:num>
  <w:num w:numId="14" w16cid:durableId="1458061698">
    <w:abstractNumId w:val="3"/>
  </w:num>
  <w:num w:numId="15" w16cid:durableId="139464674">
    <w:abstractNumId w:val="2"/>
  </w:num>
  <w:num w:numId="16" w16cid:durableId="18900929">
    <w:abstractNumId w:val="1"/>
  </w:num>
  <w:num w:numId="17" w16cid:durableId="290747406">
    <w:abstractNumId w:val="0"/>
  </w:num>
  <w:num w:numId="18" w16cid:durableId="1996955182">
    <w:abstractNumId w:val="14"/>
  </w:num>
  <w:num w:numId="19" w16cid:durableId="2071415718">
    <w:abstractNumId w:val="15"/>
  </w:num>
  <w:num w:numId="20" w16cid:durableId="1460537126">
    <w:abstractNumId w:val="22"/>
  </w:num>
  <w:num w:numId="21" w16cid:durableId="682711307">
    <w:abstractNumId w:val="18"/>
  </w:num>
  <w:num w:numId="22" w16cid:durableId="843934659">
    <w:abstractNumId w:val="11"/>
  </w:num>
  <w:num w:numId="23" w16cid:durableId="948001165">
    <w:abstractNumId w:val="24"/>
  </w:num>
  <w:num w:numId="24" w16cid:durableId="642973888">
    <w:abstractNumId w:val="17"/>
  </w:num>
  <w:num w:numId="25" w16cid:durableId="16702065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3AF"/>
    <w:rsid w:val="00096EB4"/>
    <w:rsid w:val="000A2AC4"/>
    <w:rsid w:val="00123EB5"/>
    <w:rsid w:val="001E05E5"/>
    <w:rsid w:val="00244F6D"/>
    <w:rsid w:val="00292152"/>
    <w:rsid w:val="002B1545"/>
    <w:rsid w:val="00327CEA"/>
    <w:rsid w:val="004614E0"/>
    <w:rsid w:val="0049124E"/>
    <w:rsid w:val="004B6BD5"/>
    <w:rsid w:val="004C2255"/>
    <w:rsid w:val="004E2B65"/>
    <w:rsid w:val="005139EB"/>
    <w:rsid w:val="005555B4"/>
    <w:rsid w:val="005873D0"/>
    <w:rsid w:val="005A5481"/>
    <w:rsid w:val="005B7E63"/>
    <w:rsid w:val="00630440"/>
    <w:rsid w:val="00645252"/>
    <w:rsid w:val="00681AC1"/>
    <w:rsid w:val="006D3D74"/>
    <w:rsid w:val="00710246"/>
    <w:rsid w:val="007124BF"/>
    <w:rsid w:val="007549AE"/>
    <w:rsid w:val="0078474C"/>
    <w:rsid w:val="007F7D7A"/>
    <w:rsid w:val="008119CD"/>
    <w:rsid w:val="0083569A"/>
    <w:rsid w:val="008922E2"/>
    <w:rsid w:val="008D4283"/>
    <w:rsid w:val="00996D07"/>
    <w:rsid w:val="009A78EF"/>
    <w:rsid w:val="009D1D92"/>
    <w:rsid w:val="009E29F0"/>
    <w:rsid w:val="00A21FAC"/>
    <w:rsid w:val="00A459DD"/>
    <w:rsid w:val="00A8639B"/>
    <w:rsid w:val="00A9204E"/>
    <w:rsid w:val="00B61905"/>
    <w:rsid w:val="00B73321"/>
    <w:rsid w:val="00BB327D"/>
    <w:rsid w:val="00C7322A"/>
    <w:rsid w:val="00CA0BE0"/>
    <w:rsid w:val="00CC03AF"/>
    <w:rsid w:val="00CD6DF2"/>
    <w:rsid w:val="00CE1A1D"/>
    <w:rsid w:val="00FA13B4"/>
    <w:rsid w:val="00F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3BC6"/>
  <w15:chartTrackingRefBased/>
  <w15:docId w15:val="{E7DD2C42-089D-4250-978D-9AEFF0C1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3AF"/>
    <w:pPr>
      <w:widowControl w:val="0"/>
      <w:suppressAutoHyphens/>
      <w:overflowPunct w:val="0"/>
      <w:adjustRightInd w:val="0"/>
    </w:pPr>
    <w:rPr>
      <w:rFonts w:ascii="Times New Roman" w:eastAsia="Times New Roman" w:hAnsi="Times New Roman" w:cs="Times New Roman"/>
      <w:kern w:val="28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CC03AF"/>
    <w:pPr>
      <w:widowControl/>
      <w:suppressAutoHyphens w:val="0"/>
      <w:overflowPunct/>
      <w:adjustRightInd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character" w:customStyle="1" w:styleId="nw">
    <w:name w:val="nw"/>
    <w:basedOn w:val="DefaultParagraphFont"/>
    <w:rsid w:val="00CC03AF"/>
  </w:style>
  <w:style w:type="paragraph" w:styleId="NormalWeb">
    <w:name w:val="Normal (Web)"/>
    <w:basedOn w:val="Normal"/>
    <w:uiPriority w:val="99"/>
    <w:unhideWhenUsed/>
    <w:rsid w:val="00CC03AF"/>
    <w:pPr>
      <w:widowControl/>
      <w:suppressAutoHyphens w:val="0"/>
      <w:overflowPunct/>
      <w:adjustRightInd/>
      <w:spacing w:before="100" w:beforeAutospacing="1" w:after="100" w:afterAutospacing="1"/>
    </w:pPr>
    <w:rPr>
      <w:kern w:val="0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123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suhailahmed8121@gmail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uhail-portfolio.netlify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C992109-A1D0-4ADC-ADED-1BE8DB09DE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959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Syed</dc:creator>
  <cp:keywords/>
  <dc:description/>
  <cp:lastModifiedBy>Syed Suhail Ahmed</cp:lastModifiedBy>
  <cp:revision>99</cp:revision>
  <dcterms:created xsi:type="dcterms:W3CDTF">2019-09-26T16:27:00Z</dcterms:created>
  <dcterms:modified xsi:type="dcterms:W3CDTF">2023-05-25T12:43:00Z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